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80EA1" w14:textId="1D2EED4E" w:rsidR="00A9204E" w:rsidRDefault="004F6396">
      <w:r>
        <w:t>Cindy Malone</w:t>
      </w:r>
    </w:p>
    <w:p w14:paraId="2C52898D" w14:textId="2F82697D" w:rsidR="004F6396" w:rsidRDefault="004F6396">
      <w:r>
        <w:t xml:space="preserve">Git-Log </w:t>
      </w:r>
    </w:p>
    <w:p w14:paraId="3915B741" w14:textId="11240019" w:rsidR="004F6396" w:rsidRDefault="004F6396"/>
    <w:p w14:paraId="4F63868E" w14:textId="77777777" w:rsidR="004F6396" w:rsidRDefault="004F6396" w:rsidP="004F6396">
      <w:r>
        <w:t>cindy@DESKTOP-DG0VP48 MINGW64 ~/OneDrive/Documents/Class Homework/ACT 311 Web Development Tools/Homework01 (main)</w:t>
      </w:r>
    </w:p>
    <w:p w14:paraId="382DE00F" w14:textId="77777777" w:rsidR="004F6396" w:rsidRDefault="004F6396" w:rsidP="004F6396">
      <w:r>
        <w:t>$ git status</w:t>
      </w:r>
    </w:p>
    <w:p w14:paraId="52F97D8F" w14:textId="77777777" w:rsidR="004F6396" w:rsidRDefault="004F6396" w:rsidP="004F6396">
      <w:r>
        <w:t>On branch main</w:t>
      </w:r>
    </w:p>
    <w:p w14:paraId="4852B62F" w14:textId="77777777" w:rsidR="004F6396" w:rsidRDefault="004F6396" w:rsidP="004F6396">
      <w:r>
        <w:t>Your branch is up to date with 'origin/main'.</w:t>
      </w:r>
    </w:p>
    <w:p w14:paraId="2823FDBF" w14:textId="77777777" w:rsidR="004F6396" w:rsidRDefault="004F6396" w:rsidP="004F6396"/>
    <w:p w14:paraId="07CA459B" w14:textId="77777777" w:rsidR="004F6396" w:rsidRDefault="004F6396" w:rsidP="004F6396"/>
    <w:p w14:paraId="75DD0E24" w14:textId="77777777" w:rsidR="004F6396" w:rsidRDefault="004F6396" w:rsidP="004F6396">
      <w:r>
        <w:t>cindy@DESKTOP-DG0VP48 MINGW64 ~/OneDrive/Documents/Class Homework/ACT 311 Web Development Tools/Homework01 (main)</w:t>
      </w:r>
    </w:p>
    <w:p w14:paraId="3C747C2E" w14:textId="77777777" w:rsidR="004F6396" w:rsidRDefault="004F6396" w:rsidP="004F6396">
      <w:r>
        <w:t xml:space="preserve">$ git </w:t>
      </w:r>
      <w:proofErr w:type="gramStart"/>
      <w:r>
        <w:t>add .</w:t>
      </w:r>
      <w:proofErr w:type="gramEnd"/>
    </w:p>
    <w:p w14:paraId="5BCCC95A" w14:textId="77777777" w:rsidR="004F6396" w:rsidRDefault="004F6396" w:rsidP="004F6396"/>
    <w:p w14:paraId="5A5556F6" w14:textId="77777777" w:rsidR="004F6396" w:rsidRDefault="004F6396" w:rsidP="004F6396">
      <w:r>
        <w:t>cindy@DESKTOP-DG0VP48 MINGW64 ~/OneDrive/Documents/Class Homework/ACT 311 Web Development Tools/Homework01 (main)</w:t>
      </w:r>
    </w:p>
    <w:p w14:paraId="16F61055" w14:textId="77777777" w:rsidR="004F6396" w:rsidRDefault="004F6396" w:rsidP="004F6396">
      <w:r>
        <w:t xml:space="preserve">$ </w:t>
      </w:r>
      <w:proofErr w:type="gramStart"/>
      <w:r>
        <w:t>git</w:t>
      </w:r>
      <w:proofErr w:type="gramEnd"/>
      <w:r>
        <w:t xml:space="preserve"> commit -m "making sure everything is there"</w:t>
      </w:r>
    </w:p>
    <w:p w14:paraId="78DD551B" w14:textId="77777777" w:rsidR="004F6396" w:rsidRDefault="004F6396" w:rsidP="004F6396">
      <w:r>
        <w:t>On branch main</w:t>
      </w:r>
    </w:p>
    <w:p w14:paraId="5E16F0E8" w14:textId="77777777" w:rsidR="004F6396" w:rsidRDefault="004F6396" w:rsidP="004F6396"/>
    <w:p w14:paraId="3124D71D" w14:textId="77777777" w:rsidR="004F6396" w:rsidRDefault="004F6396" w:rsidP="004F6396"/>
    <w:p w14:paraId="6D5D3D69" w14:textId="77777777" w:rsidR="004F6396" w:rsidRDefault="004F6396" w:rsidP="004F6396">
      <w:r>
        <w:t>cindy@DESKTOP-DG0VP48 MINGW64 ~/OneDrive/Documents/Class Homework/ACT 311 Web Development Tools/Homework01 (main)</w:t>
      </w:r>
    </w:p>
    <w:p w14:paraId="2D09E918" w14:textId="77777777" w:rsidR="004F6396" w:rsidRDefault="004F6396" w:rsidP="004F6396">
      <w:r>
        <w:t>$ git status</w:t>
      </w:r>
    </w:p>
    <w:p w14:paraId="7040129C" w14:textId="77777777" w:rsidR="004F6396" w:rsidRDefault="004F6396" w:rsidP="004F6396">
      <w:r>
        <w:t>On branch main</w:t>
      </w:r>
    </w:p>
    <w:p w14:paraId="6516E328" w14:textId="77777777" w:rsidR="004F6396" w:rsidRDefault="004F6396" w:rsidP="004F6396">
      <w:r>
        <w:t>Your branch is up to date with 'origin/main'.</w:t>
      </w:r>
    </w:p>
    <w:p w14:paraId="3A15525E" w14:textId="77777777" w:rsidR="004F6396" w:rsidRDefault="004F6396" w:rsidP="004F6396"/>
    <w:p w14:paraId="5F05BC02" w14:textId="77777777" w:rsidR="004F6396" w:rsidRDefault="004F6396" w:rsidP="004F6396">
      <w:r>
        <w:t>Changes not staged for commit:</w:t>
      </w:r>
    </w:p>
    <w:p w14:paraId="7A0A8D16" w14:textId="77777777" w:rsidR="004F6396" w:rsidRDefault="004F6396" w:rsidP="004F6396">
      <w:r>
        <w:t xml:space="preserve">  (use "git add &lt;file&gt;..." to update what will be committed)</w:t>
      </w:r>
    </w:p>
    <w:p w14:paraId="01D38892" w14:textId="77777777" w:rsidR="004F6396" w:rsidRDefault="004F6396" w:rsidP="004F6396">
      <w:r>
        <w:t xml:space="preserve">  (use "git restore &lt;file&gt;..." to discard changes in working directory)</w:t>
      </w:r>
    </w:p>
    <w:p w14:paraId="2B2AFB05" w14:textId="77777777" w:rsidR="004F6396" w:rsidRDefault="004F6396" w:rsidP="004F6396">
      <w:r>
        <w:t xml:space="preserve">        modified:   </w:t>
      </w:r>
      <w:proofErr w:type="gramStart"/>
      <w:r>
        <w:t>style.css</w:t>
      </w:r>
      <w:proofErr w:type="gramEnd"/>
    </w:p>
    <w:p w14:paraId="2AECA837" w14:textId="77777777" w:rsidR="004F6396" w:rsidRDefault="004F6396" w:rsidP="004F6396">
      <w:r>
        <w:t xml:space="preserve">        modified:   </w:t>
      </w:r>
      <w:proofErr w:type="spellStart"/>
      <w:proofErr w:type="gramStart"/>
      <w:r>
        <w:t>style.css.map</w:t>
      </w:r>
      <w:proofErr w:type="spellEnd"/>
      <w:proofErr w:type="gramEnd"/>
    </w:p>
    <w:p w14:paraId="53FE15B4" w14:textId="77777777" w:rsidR="004F6396" w:rsidRDefault="004F6396" w:rsidP="004F6396">
      <w:r>
        <w:t xml:space="preserve">        modified:   </w:t>
      </w:r>
      <w:proofErr w:type="spellStart"/>
      <w:proofErr w:type="gramStart"/>
      <w:r>
        <w:t>style.sass</w:t>
      </w:r>
      <w:proofErr w:type="spellEnd"/>
      <w:proofErr w:type="gramEnd"/>
    </w:p>
    <w:p w14:paraId="55937E6B" w14:textId="77777777" w:rsidR="004F6396" w:rsidRDefault="004F6396" w:rsidP="004F6396"/>
    <w:p w14:paraId="1665BB85" w14:textId="77777777" w:rsidR="004F6396" w:rsidRDefault="004F6396" w:rsidP="004F6396">
      <w:r>
        <w:t>no changes added to commit (use "git add" and/or "git commit -a")</w:t>
      </w:r>
    </w:p>
    <w:p w14:paraId="57D79F54" w14:textId="77777777" w:rsidR="004F6396" w:rsidRDefault="004F6396" w:rsidP="004F6396"/>
    <w:p w14:paraId="06083455" w14:textId="77777777" w:rsidR="004F6396" w:rsidRDefault="004F6396" w:rsidP="004F6396">
      <w:r>
        <w:t>cindy@DESKTOP-DG0VP48 MINGW64 ~/OneDrive/Documents/Class Homework/ACT 311 Web Development Tools/Homework01 (main)</w:t>
      </w:r>
    </w:p>
    <w:p w14:paraId="03CC5A0E" w14:textId="77777777" w:rsidR="004F6396" w:rsidRDefault="004F6396" w:rsidP="004F6396">
      <w:r>
        <w:t xml:space="preserve">$ git </w:t>
      </w:r>
      <w:proofErr w:type="gramStart"/>
      <w:r>
        <w:t>add</w:t>
      </w:r>
      <w:proofErr w:type="gramEnd"/>
      <w:r>
        <w:t xml:space="preserve"> </w:t>
      </w:r>
    </w:p>
    <w:p w14:paraId="51A76EE7" w14:textId="77777777" w:rsidR="004F6396" w:rsidRDefault="004F6396" w:rsidP="004F6396">
      <w:r>
        <w:t>Nothing specified, nothing added.</w:t>
      </w:r>
    </w:p>
    <w:p w14:paraId="1F566704" w14:textId="77777777" w:rsidR="004F6396" w:rsidRDefault="004F6396" w:rsidP="004F6396">
      <w:r>
        <w:t xml:space="preserve">Maybe you wanted to say 'git </w:t>
      </w:r>
      <w:proofErr w:type="gramStart"/>
      <w:r>
        <w:t>add .</w:t>
      </w:r>
      <w:proofErr w:type="gramEnd"/>
      <w:r>
        <w:t>'?</w:t>
      </w:r>
    </w:p>
    <w:p w14:paraId="50BAC8C9" w14:textId="77777777" w:rsidR="004F6396" w:rsidRDefault="004F6396" w:rsidP="004F6396"/>
    <w:p w14:paraId="28B5BA09" w14:textId="77777777" w:rsidR="004F6396" w:rsidRDefault="004F6396" w:rsidP="004F6396">
      <w:r>
        <w:t>cindy@DESKTOP-DG0VP48 MINGW64 ~/OneDrive/Documents/Class Homework/ACT 311 Web Development Tools/Homework01 (main)</w:t>
      </w:r>
    </w:p>
    <w:p w14:paraId="5EAEBE24" w14:textId="77777777" w:rsidR="004F6396" w:rsidRDefault="004F6396" w:rsidP="004F6396">
      <w:r>
        <w:t xml:space="preserve">$ git </w:t>
      </w:r>
      <w:proofErr w:type="gramStart"/>
      <w:r>
        <w:t>add .</w:t>
      </w:r>
      <w:proofErr w:type="gramEnd"/>
    </w:p>
    <w:p w14:paraId="70C140DE" w14:textId="77777777" w:rsidR="004F6396" w:rsidRDefault="004F6396" w:rsidP="004F6396">
      <w:r>
        <w:t>warning: LF will be replaced by CRLF in Homework01/style.css.</w:t>
      </w:r>
    </w:p>
    <w:p w14:paraId="40E28407" w14:textId="77777777" w:rsidR="004F6396" w:rsidRDefault="004F6396" w:rsidP="004F6396">
      <w:r>
        <w:t xml:space="preserve">The file will have its original line endings in your working </w:t>
      </w:r>
      <w:proofErr w:type="gramStart"/>
      <w:r>
        <w:t>directory</w:t>
      </w:r>
      <w:proofErr w:type="gramEnd"/>
    </w:p>
    <w:p w14:paraId="4CEFD24A" w14:textId="77777777" w:rsidR="004F6396" w:rsidRDefault="004F6396" w:rsidP="004F6396">
      <w:r>
        <w:t>warning: LF will be replaced by CRLF in Homework01/</w:t>
      </w:r>
      <w:proofErr w:type="spellStart"/>
      <w:r>
        <w:t>style.css.map</w:t>
      </w:r>
      <w:proofErr w:type="spellEnd"/>
      <w:r>
        <w:t>.</w:t>
      </w:r>
    </w:p>
    <w:p w14:paraId="2763413E" w14:textId="77777777" w:rsidR="004F6396" w:rsidRDefault="004F6396" w:rsidP="004F6396">
      <w:r>
        <w:t xml:space="preserve">The file will have its original line endings in your working </w:t>
      </w:r>
      <w:proofErr w:type="gramStart"/>
      <w:r>
        <w:t>directory</w:t>
      </w:r>
      <w:proofErr w:type="gramEnd"/>
    </w:p>
    <w:p w14:paraId="25CAB1A1" w14:textId="77777777" w:rsidR="004F6396" w:rsidRDefault="004F6396" w:rsidP="004F6396"/>
    <w:p w14:paraId="6C0D399D" w14:textId="77777777" w:rsidR="004F6396" w:rsidRDefault="004F6396" w:rsidP="004F6396">
      <w:r>
        <w:t>cindy@DESKTOP-DG0VP48 MINGW64 ~/OneDrive/Documents/Class Homework/ACT 311 Web Development Tools/Homework01 (main)</w:t>
      </w:r>
    </w:p>
    <w:p w14:paraId="52682ADA" w14:textId="77777777" w:rsidR="004F6396" w:rsidRDefault="004F6396" w:rsidP="004F6396">
      <w:r>
        <w:t xml:space="preserve">$ git </w:t>
      </w:r>
      <w:proofErr w:type="gramStart"/>
      <w:r>
        <w:t>add .</w:t>
      </w:r>
      <w:proofErr w:type="gramEnd"/>
    </w:p>
    <w:p w14:paraId="0140DFEA" w14:textId="77777777" w:rsidR="004F6396" w:rsidRDefault="004F6396" w:rsidP="004F6396"/>
    <w:p w14:paraId="30DACB02" w14:textId="77777777" w:rsidR="004F6396" w:rsidRDefault="004F6396" w:rsidP="004F6396">
      <w:r>
        <w:t>cindy@DESKTOP-DG0VP48 MINGW64 ~/OneDrive/Documents/Class Homework/ACT 311 Web Development Tools/Homework01 (main)</w:t>
      </w:r>
    </w:p>
    <w:p w14:paraId="54AACBA4" w14:textId="77777777" w:rsidR="004F6396" w:rsidRDefault="004F6396" w:rsidP="004F6396">
      <w:r>
        <w:t xml:space="preserve">$ </w:t>
      </w:r>
      <w:proofErr w:type="gramStart"/>
      <w:r>
        <w:t>git</w:t>
      </w:r>
      <w:proofErr w:type="gramEnd"/>
      <w:r>
        <w:t xml:space="preserve"> commit -m "finishing up the assignment"</w:t>
      </w:r>
    </w:p>
    <w:p w14:paraId="37533599" w14:textId="77777777" w:rsidR="004F6396" w:rsidRDefault="004F6396" w:rsidP="004F6396">
      <w:r>
        <w:t xml:space="preserve">[main c844256] finishing up the </w:t>
      </w:r>
      <w:proofErr w:type="gramStart"/>
      <w:r>
        <w:t>assignment</w:t>
      </w:r>
      <w:proofErr w:type="gramEnd"/>
    </w:p>
    <w:p w14:paraId="0E3BF6AB" w14:textId="77777777" w:rsidR="004F6396" w:rsidRDefault="004F6396" w:rsidP="004F6396">
      <w:r>
        <w:t xml:space="preserve"> 3 files changed, 24 </w:t>
      </w:r>
      <w:proofErr w:type="gramStart"/>
      <w:r>
        <w:t>insertions(</w:t>
      </w:r>
      <w:proofErr w:type="gramEnd"/>
      <w:r>
        <w:t>+), 10 deletions(-)</w:t>
      </w:r>
    </w:p>
    <w:p w14:paraId="2D72A78F" w14:textId="77777777" w:rsidR="004F6396" w:rsidRDefault="004F6396" w:rsidP="004F6396">
      <w:r>
        <w:t xml:space="preserve"> rewrite Homework01/</w:t>
      </w:r>
      <w:proofErr w:type="spellStart"/>
      <w:r>
        <w:t>style.css.map</w:t>
      </w:r>
      <w:proofErr w:type="spellEnd"/>
      <w:r>
        <w:t xml:space="preserve"> (87%)</w:t>
      </w:r>
    </w:p>
    <w:p w14:paraId="2292DD96" w14:textId="77777777" w:rsidR="004F6396" w:rsidRDefault="004F6396" w:rsidP="004F6396"/>
    <w:p w14:paraId="774B85A7" w14:textId="77777777" w:rsidR="004F6396" w:rsidRDefault="004F6396" w:rsidP="004F6396">
      <w:r>
        <w:t>cindy@DESKTOP-DG0VP48 MINGW64 ~/OneDrive/Documents/Class Homework/ACT 311 Web Development Tools/Homework01 (main)</w:t>
      </w:r>
    </w:p>
    <w:p w14:paraId="2753406B" w14:textId="77777777" w:rsidR="004F6396" w:rsidRDefault="004F6396" w:rsidP="004F6396">
      <w:r>
        <w:t>$ git push</w:t>
      </w:r>
    </w:p>
    <w:p w14:paraId="3FDB2050" w14:textId="77777777" w:rsidR="004F6396" w:rsidRDefault="004F6396" w:rsidP="004F6396">
      <w:r>
        <w:t>Enumerating objects: 11, done.</w:t>
      </w:r>
    </w:p>
    <w:p w14:paraId="547375ED" w14:textId="77777777" w:rsidR="004F6396" w:rsidRDefault="004F6396" w:rsidP="004F6396">
      <w:r>
        <w:t>Counting objects: 100% (11/11), done.</w:t>
      </w:r>
    </w:p>
    <w:p w14:paraId="6C7FEF45" w14:textId="77777777" w:rsidR="004F6396" w:rsidRDefault="004F6396" w:rsidP="004F6396">
      <w:r>
        <w:t xml:space="preserve">Delta compression using up to 4 </w:t>
      </w:r>
      <w:proofErr w:type="gramStart"/>
      <w:r>
        <w:t>threads</w:t>
      </w:r>
      <w:proofErr w:type="gramEnd"/>
    </w:p>
    <w:p w14:paraId="030B12AC" w14:textId="77777777" w:rsidR="004F6396" w:rsidRDefault="004F6396" w:rsidP="004F6396">
      <w:r>
        <w:t>Compressing objects: 100% (6/6), done.</w:t>
      </w:r>
    </w:p>
    <w:p w14:paraId="5AD7F379" w14:textId="77777777" w:rsidR="004F6396" w:rsidRDefault="004F6396" w:rsidP="004F6396">
      <w:r>
        <w:t>Writing objects: 100% (6/6), 737 bytes | 737.00 KiB/s, done.</w:t>
      </w:r>
    </w:p>
    <w:p w14:paraId="29A4627F" w14:textId="77777777" w:rsidR="004F6396" w:rsidRDefault="004F6396" w:rsidP="004F6396">
      <w:r>
        <w:t>Total 6 (delta 4), reused 0 (delta 0)</w:t>
      </w:r>
    </w:p>
    <w:p w14:paraId="22635E15" w14:textId="77777777" w:rsidR="004F6396" w:rsidRDefault="004F6396" w:rsidP="004F6396">
      <w:r>
        <w:t>remote: Resolving deltas: 100% (4/4), completed with 4 local objects.</w:t>
      </w:r>
    </w:p>
    <w:p w14:paraId="591D0B18" w14:textId="77777777" w:rsidR="004F6396" w:rsidRDefault="004F6396" w:rsidP="004F6396">
      <w:r>
        <w:t>To https://github.com/cindy-malone/act311.git</w:t>
      </w:r>
    </w:p>
    <w:p w14:paraId="4A3F6BCA" w14:textId="77777777" w:rsidR="004F6396" w:rsidRDefault="004F6396" w:rsidP="004F6396">
      <w:r>
        <w:t xml:space="preserve">   3d5e9c</w:t>
      </w:r>
      <w:proofErr w:type="gramStart"/>
      <w:r>
        <w:t>1..</w:t>
      </w:r>
      <w:proofErr w:type="gramEnd"/>
      <w:r>
        <w:t>c844256  main -&gt; main</w:t>
      </w:r>
    </w:p>
    <w:p w14:paraId="7E16F693" w14:textId="77777777" w:rsidR="004F6396" w:rsidRDefault="004F6396" w:rsidP="004F6396"/>
    <w:p w14:paraId="51FE6F92" w14:textId="77777777" w:rsidR="004F6396" w:rsidRDefault="004F6396" w:rsidP="004F6396"/>
    <w:p w14:paraId="290B0BC8" w14:textId="77777777" w:rsidR="004F6396" w:rsidRDefault="004F6396" w:rsidP="004F6396">
      <w:r>
        <w:t>cindy@DESKTOP-DG0VP48 MINGW64 ~/OneDrive/Documents/Class Homework/ACT 311 Web Development Tools/Homework01 (main)</w:t>
      </w:r>
    </w:p>
    <w:p w14:paraId="27CFC608" w14:textId="77777777" w:rsidR="004F6396" w:rsidRDefault="004F6396" w:rsidP="004F6396">
      <w:r>
        <w:t>$ git log</w:t>
      </w:r>
    </w:p>
    <w:p w14:paraId="68ECFA98" w14:textId="77777777" w:rsidR="004F6396" w:rsidRDefault="004F6396" w:rsidP="004F6396">
      <w:r>
        <w:t>commit c8442560ff0cdde0e7b413127176d2ec4bd012ee (HEAD -&gt; main, origin/main)</w:t>
      </w:r>
    </w:p>
    <w:p w14:paraId="66568351" w14:textId="77777777" w:rsidR="004F6396" w:rsidRDefault="004F6396" w:rsidP="004F6396">
      <w:r>
        <w:t>Author: Cindy Malone &lt;cindy.kmalone13@gmail.com&gt;</w:t>
      </w:r>
    </w:p>
    <w:p w14:paraId="1FF89C0F" w14:textId="77777777" w:rsidR="004F6396" w:rsidRDefault="004F6396" w:rsidP="004F6396">
      <w:r>
        <w:t>Date:   Wed Jan 27 21:07:31 2021 -0600</w:t>
      </w:r>
    </w:p>
    <w:p w14:paraId="1F87B8ED" w14:textId="77777777" w:rsidR="004F6396" w:rsidRDefault="004F6396" w:rsidP="004F6396"/>
    <w:p w14:paraId="34CE2EE5" w14:textId="77777777" w:rsidR="004F6396" w:rsidRDefault="004F6396" w:rsidP="004F6396">
      <w:r>
        <w:t xml:space="preserve">    finishing up the assignment</w:t>
      </w:r>
    </w:p>
    <w:p w14:paraId="64E9D604" w14:textId="77777777" w:rsidR="004F6396" w:rsidRDefault="004F6396" w:rsidP="004F6396"/>
    <w:p w14:paraId="79C43496" w14:textId="77777777" w:rsidR="004F6396" w:rsidRDefault="004F6396" w:rsidP="004F6396">
      <w:r>
        <w:t xml:space="preserve">commit </w:t>
      </w:r>
      <w:proofErr w:type="gramStart"/>
      <w:r>
        <w:t>3d5e9c1c7e435ba1397d0009e7f9544db0861ec0</w:t>
      </w:r>
      <w:proofErr w:type="gramEnd"/>
    </w:p>
    <w:p w14:paraId="77225639" w14:textId="77777777" w:rsidR="004F6396" w:rsidRDefault="004F6396" w:rsidP="004F6396">
      <w:r>
        <w:t>Author: Cindy Malone &lt;cindy.kmalone13@gmail.com&gt;</w:t>
      </w:r>
    </w:p>
    <w:p w14:paraId="7B52D319" w14:textId="77777777" w:rsidR="004F6396" w:rsidRDefault="004F6396" w:rsidP="004F6396">
      <w:r>
        <w:t>Date:   Wed Jan 27 20:56:56 2021 -0600</w:t>
      </w:r>
    </w:p>
    <w:p w14:paraId="337952CE" w14:textId="77777777" w:rsidR="004F6396" w:rsidRDefault="004F6396" w:rsidP="004F6396">
      <w:proofErr w:type="gramStart"/>
      <w:r>
        <w:t>:...</w:t>
      </w:r>
      <w:proofErr w:type="gramEnd"/>
      <w:r>
        <w:t>skipping...</w:t>
      </w:r>
    </w:p>
    <w:p w14:paraId="506A71E4" w14:textId="77777777" w:rsidR="004F6396" w:rsidRDefault="004F6396" w:rsidP="004F6396">
      <w:r>
        <w:t>commit c8442560ff0cdde0e7b413127176d2ec4bd012ee (HEAD -&gt; main, origin/main)</w:t>
      </w:r>
    </w:p>
    <w:p w14:paraId="1EA0157E" w14:textId="77777777" w:rsidR="004F6396" w:rsidRDefault="004F6396" w:rsidP="004F6396">
      <w:r>
        <w:t>Author: Cindy Malone &lt;cindy.kmalone13@gmail.com&gt;</w:t>
      </w:r>
    </w:p>
    <w:p w14:paraId="7E653832" w14:textId="77777777" w:rsidR="004F6396" w:rsidRDefault="004F6396" w:rsidP="004F6396">
      <w:r>
        <w:t>Date:   Wed Jan 27 21:07:31 2021 -0600</w:t>
      </w:r>
    </w:p>
    <w:p w14:paraId="0C29C390" w14:textId="77777777" w:rsidR="004F6396" w:rsidRDefault="004F6396" w:rsidP="004F6396"/>
    <w:p w14:paraId="39402648" w14:textId="77777777" w:rsidR="004F6396" w:rsidRDefault="004F6396" w:rsidP="004F6396">
      <w:r>
        <w:t xml:space="preserve">    finishing up the assignment</w:t>
      </w:r>
    </w:p>
    <w:p w14:paraId="6D09701F" w14:textId="77777777" w:rsidR="004F6396" w:rsidRDefault="004F6396" w:rsidP="004F6396"/>
    <w:p w14:paraId="1E1F388B" w14:textId="77777777" w:rsidR="004F6396" w:rsidRDefault="004F6396" w:rsidP="004F6396">
      <w:r>
        <w:t xml:space="preserve">commit </w:t>
      </w:r>
      <w:proofErr w:type="gramStart"/>
      <w:r>
        <w:t>3d5e9c1c7e435ba1397d0009e7f9544db0861ec0</w:t>
      </w:r>
      <w:proofErr w:type="gramEnd"/>
    </w:p>
    <w:p w14:paraId="2EC8F9E6" w14:textId="77777777" w:rsidR="004F6396" w:rsidRDefault="004F6396" w:rsidP="004F6396">
      <w:r>
        <w:t>Author: Cindy Malone &lt;cindy.kmalone13@gmail.com&gt;</w:t>
      </w:r>
    </w:p>
    <w:p w14:paraId="6F27B861" w14:textId="77777777" w:rsidR="004F6396" w:rsidRDefault="004F6396" w:rsidP="004F6396">
      <w:r>
        <w:t>Date:   Wed Jan 27 20:56:56 2021 -0600</w:t>
      </w:r>
    </w:p>
    <w:p w14:paraId="61D95A8C" w14:textId="77777777" w:rsidR="004F6396" w:rsidRDefault="004F6396" w:rsidP="004F6396"/>
    <w:p w14:paraId="6A7389B1" w14:textId="77777777" w:rsidR="004F6396" w:rsidRDefault="004F6396" w:rsidP="004F6396">
      <w:r>
        <w:t xml:space="preserve">    adding Homework01</w:t>
      </w:r>
    </w:p>
    <w:p w14:paraId="6D764D86" w14:textId="77777777" w:rsidR="004F6396" w:rsidRDefault="004F6396" w:rsidP="004F6396"/>
    <w:p w14:paraId="6E89020A" w14:textId="77777777" w:rsidR="004F6396" w:rsidRDefault="004F6396" w:rsidP="004F6396">
      <w:r>
        <w:t xml:space="preserve">commit </w:t>
      </w:r>
      <w:proofErr w:type="gramStart"/>
      <w:r>
        <w:t>b145dc2f8bcaf3cb306042596f7001091092c995</w:t>
      </w:r>
      <w:proofErr w:type="gramEnd"/>
    </w:p>
    <w:p w14:paraId="19203D49" w14:textId="77777777" w:rsidR="004F6396" w:rsidRDefault="004F6396" w:rsidP="004F6396">
      <w:r>
        <w:t>Author: Cindy Malone &lt;cindy.kmalone13@gmail.com&gt;</w:t>
      </w:r>
    </w:p>
    <w:p w14:paraId="04DBD28B" w14:textId="77777777" w:rsidR="004F6396" w:rsidRDefault="004F6396" w:rsidP="004F6396">
      <w:r>
        <w:t>Date:   Wed Jan 27 12:55:44 2021 -0600</w:t>
      </w:r>
    </w:p>
    <w:p w14:paraId="0028DABE" w14:textId="77777777" w:rsidR="004F6396" w:rsidRDefault="004F6396" w:rsidP="004F6396"/>
    <w:p w14:paraId="3A5C6000" w14:textId="77777777" w:rsidR="004F6396" w:rsidRDefault="004F6396" w:rsidP="004F6396">
      <w:r>
        <w:t xml:space="preserve">    changed footer </w:t>
      </w:r>
      <w:proofErr w:type="gramStart"/>
      <w:r>
        <w:t>location</w:t>
      </w:r>
      <w:proofErr w:type="gramEnd"/>
    </w:p>
    <w:p w14:paraId="04DBA397" w14:textId="77777777" w:rsidR="004F6396" w:rsidRDefault="004F6396" w:rsidP="004F6396"/>
    <w:p w14:paraId="791F9392" w14:textId="77777777" w:rsidR="004F6396" w:rsidRDefault="004F6396" w:rsidP="004F6396">
      <w:r>
        <w:t xml:space="preserve">commit </w:t>
      </w:r>
      <w:proofErr w:type="gramStart"/>
      <w:r>
        <w:t>15020af6197f498d722efcee91c3175a3d606d8c</w:t>
      </w:r>
      <w:proofErr w:type="gramEnd"/>
    </w:p>
    <w:p w14:paraId="4B6D3F53" w14:textId="77777777" w:rsidR="004F6396" w:rsidRDefault="004F6396" w:rsidP="004F6396">
      <w:r>
        <w:t>Author: Cindy Malone &lt;cindy.kmalone13@gmail.com&gt;</w:t>
      </w:r>
    </w:p>
    <w:p w14:paraId="39233396" w14:textId="77777777" w:rsidR="004F6396" w:rsidRDefault="004F6396" w:rsidP="004F6396">
      <w:r>
        <w:t>Date:   Thu Jan 21 16:23:34 2021 -0600</w:t>
      </w:r>
    </w:p>
    <w:p w14:paraId="167ED291" w14:textId="77777777" w:rsidR="004F6396" w:rsidRDefault="004F6396" w:rsidP="004F6396"/>
    <w:p w14:paraId="1A60CCAF" w14:textId="77777777" w:rsidR="004F6396" w:rsidRDefault="004F6396" w:rsidP="004F6396">
      <w:r>
        <w:t xml:space="preserve">    added blurb for music </w:t>
      </w:r>
      <w:proofErr w:type="gramStart"/>
      <w:r>
        <w:t>section</w:t>
      </w:r>
      <w:proofErr w:type="gramEnd"/>
    </w:p>
    <w:p w14:paraId="0E991E68" w14:textId="77777777" w:rsidR="004F6396" w:rsidRDefault="004F6396" w:rsidP="004F6396"/>
    <w:p w14:paraId="2330448A" w14:textId="77777777" w:rsidR="004F6396" w:rsidRDefault="004F6396" w:rsidP="004F6396">
      <w:r>
        <w:t xml:space="preserve">commit </w:t>
      </w:r>
      <w:proofErr w:type="gramStart"/>
      <w:r>
        <w:t>d5c11103d3e0c62fe14303078b1358481ccc43ed</w:t>
      </w:r>
      <w:proofErr w:type="gramEnd"/>
    </w:p>
    <w:p w14:paraId="0DC223EC" w14:textId="77777777" w:rsidR="004F6396" w:rsidRDefault="004F6396" w:rsidP="004F6396">
      <w:r>
        <w:t>Author: Cindy Malone &lt;cindy.kmalone13@gmail.com&gt;</w:t>
      </w:r>
    </w:p>
    <w:p w14:paraId="6BE8DAA4" w14:textId="77777777" w:rsidR="004F6396" w:rsidRDefault="004F6396" w:rsidP="004F6396">
      <w:r>
        <w:t>Date:   Thu Jan 21 16:11:11 2021 -0600</w:t>
      </w:r>
    </w:p>
    <w:p w14:paraId="5F18B179" w14:textId="77777777" w:rsidR="004F6396" w:rsidRDefault="004F6396" w:rsidP="004F6396"/>
    <w:p w14:paraId="515D5E60" w14:textId="77777777" w:rsidR="004F6396" w:rsidRDefault="004F6396" w:rsidP="004F6396">
      <w:r>
        <w:t xml:space="preserve">    finalized homework00 done.</w:t>
      </w:r>
    </w:p>
    <w:p w14:paraId="05FA668A" w14:textId="77777777" w:rsidR="004F6396" w:rsidRDefault="004F6396" w:rsidP="004F6396"/>
    <w:p w14:paraId="723C718E" w14:textId="77777777" w:rsidR="004F6396" w:rsidRDefault="004F6396" w:rsidP="004F6396">
      <w:r>
        <w:t xml:space="preserve">commit </w:t>
      </w:r>
      <w:proofErr w:type="gramStart"/>
      <w:r>
        <w:t>ab5a4c90a04377a5f996c413b3d2112c2b9845d8</w:t>
      </w:r>
      <w:proofErr w:type="gramEnd"/>
    </w:p>
    <w:p w14:paraId="13DD41FC" w14:textId="77777777" w:rsidR="004F6396" w:rsidRDefault="004F6396" w:rsidP="004F6396">
      <w:r>
        <w:t>Author: Cindy Malone &lt;cindy.kmalone13@gmail.com&gt;</w:t>
      </w:r>
    </w:p>
    <w:p w14:paraId="2A391B84" w14:textId="77777777" w:rsidR="004F6396" w:rsidRDefault="004F6396" w:rsidP="004F6396">
      <w:r>
        <w:t>Date:   Thu Jan 21 16:09:02 2021 -0600</w:t>
      </w:r>
    </w:p>
    <w:p w14:paraId="6BE16EEB" w14:textId="77777777" w:rsidR="004F6396" w:rsidRDefault="004F6396" w:rsidP="004F6396"/>
    <w:p w14:paraId="426910A7" w14:textId="77777777" w:rsidR="004F6396" w:rsidRDefault="004F6396" w:rsidP="004F6396">
      <w:r>
        <w:t xml:space="preserve">    all files within are done.</w:t>
      </w:r>
    </w:p>
    <w:p w14:paraId="53B0A411" w14:textId="77777777" w:rsidR="004F6396" w:rsidRDefault="004F6396" w:rsidP="004F6396"/>
    <w:p w14:paraId="3A93125E" w14:textId="77777777" w:rsidR="004F6396" w:rsidRDefault="004F6396" w:rsidP="004F6396">
      <w:r>
        <w:t xml:space="preserve">commit </w:t>
      </w:r>
      <w:proofErr w:type="gramStart"/>
      <w:r>
        <w:t>7673742f9b8c6b6e49516712699c8e807dd5ff0e</w:t>
      </w:r>
      <w:proofErr w:type="gramEnd"/>
    </w:p>
    <w:p w14:paraId="37347318" w14:textId="77777777" w:rsidR="004F6396" w:rsidRDefault="004F6396" w:rsidP="004F6396">
      <w:r>
        <w:t>Author: Cindy Malone &lt;cindy.kmalone13@gmail.com&gt;</w:t>
      </w:r>
    </w:p>
    <w:p w14:paraId="72303C7A" w14:textId="77777777" w:rsidR="004F6396" w:rsidRDefault="004F6396" w:rsidP="004F6396">
      <w:r>
        <w:t>Date:   Thu Jan 21 12:49:36 2021 -0600</w:t>
      </w:r>
    </w:p>
    <w:p w14:paraId="3F8D0F94" w14:textId="77777777" w:rsidR="004F6396" w:rsidRDefault="004F6396" w:rsidP="004F6396"/>
    <w:p w14:paraId="219B72F7" w14:textId="77777777" w:rsidR="004F6396" w:rsidRDefault="004F6396" w:rsidP="004F6396">
      <w:r>
        <w:t xml:space="preserve">    changes to index.html for table purposes</w:t>
      </w:r>
    </w:p>
    <w:p w14:paraId="63962B2B" w14:textId="77777777" w:rsidR="004F6396" w:rsidRDefault="004F6396" w:rsidP="004F6396"/>
    <w:p w14:paraId="13030EBA" w14:textId="77777777" w:rsidR="004F6396" w:rsidRDefault="004F6396" w:rsidP="004F6396">
      <w:r>
        <w:t xml:space="preserve">commit </w:t>
      </w:r>
      <w:proofErr w:type="gramStart"/>
      <w:r>
        <w:t>097a0acce68cdadcb0076fd32874cd4e2af5bcbc</w:t>
      </w:r>
      <w:proofErr w:type="gramEnd"/>
    </w:p>
    <w:p w14:paraId="7758C3F1" w14:textId="77777777" w:rsidR="004F6396" w:rsidRDefault="004F6396" w:rsidP="004F6396">
      <w:r>
        <w:t>Author: Cindy Malone &lt;cindy.kmalone13@gmail.com&gt;</w:t>
      </w:r>
    </w:p>
    <w:p w14:paraId="2361F49B" w14:textId="77777777" w:rsidR="004F6396" w:rsidRDefault="004F6396" w:rsidP="004F6396">
      <w:r>
        <w:t>Date:   Wed Jan 20 22:16:51 2021 -0600</w:t>
      </w:r>
    </w:p>
    <w:p w14:paraId="7FF1A21D" w14:textId="77777777" w:rsidR="004F6396" w:rsidRDefault="004F6396" w:rsidP="004F6396">
      <w:r>
        <w:t>commit c8442560ff0cdde0e7b413127176d2ec4bd012ee (HEAD -&gt; main, origin/main)</w:t>
      </w:r>
    </w:p>
    <w:p w14:paraId="73E5417F" w14:textId="77777777" w:rsidR="004F6396" w:rsidRDefault="004F6396" w:rsidP="004F6396">
      <w:proofErr w:type="gramStart"/>
      <w:r>
        <w:t>:...</w:t>
      </w:r>
      <w:proofErr w:type="gramEnd"/>
      <w:r>
        <w:t>skipping...</w:t>
      </w:r>
    </w:p>
    <w:p w14:paraId="3D0E94DB" w14:textId="77777777" w:rsidR="004F6396" w:rsidRDefault="004F6396" w:rsidP="004F6396">
      <w:r>
        <w:t>commit c8442560ff0cdde0e7b413127176d2ec4bd012ee (HEAD -&gt; main, origin/main)</w:t>
      </w:r>
    </w:p>
    <w:p w14:paraId="737168CD" w14:textId="77777777" w:rsidR="004F6396" w:rsidRDefault="004F6396" w:rsidP="004F6396">
      <w:r>
        <w:t>Author: Cindy Malone &lt;cindy.kmalone13@gmail.com&gt;</w:t>
      </w:r>
    </w:p>
    <w:p w14:paraId="60CE791B" w14:textId="77777777" w:rsidR="004F6396" w:rsidRDefault="004F6396" w:rsidP="004F6396">
      <w:r>
        <w:t>Date:   Wed Jan 27 21:07:31 2021 -0600</w:t>
      </w:r>
    </w:p>
    <w:p w14:paraId="6C08EBBB" w14:textId="77777777" w:rsidR="004F6396" w:rsidRDefault="004F6396" w:rsidP="004F6396"/>
    <w:p w14:paraId="2D48467E" w14:textId="77777777" w:rsidR="004F6396" w:rsidRDefault="004F6396" w:rsidP="004F6396">
      <w:r>
        <w:t xml:space="preserve">    finishing up the assignment</w:t>
      </w:r>
    </w:p>
    <w:p w14:paraId="48C5166E" w14:textId="77777777" w:rsidR="004F6396" w:rsidRDefault="004F6396" w:rsidP="004F6396"/>
    <w:p w14:paraId="4BFA5ED0" w14:textId="77777777" w:rsidR="004F6396" w:rsidRDefault="004F6396" w:rsidP="004F6396">
      <w:r>
        <w:t xml:space="preserve">commit </w:t>
      </w:r>
      <w:proofErr w:type="gramStart"/>
      <w:r>
        <w:t>3d5e9c1c7e435ba1397d0009e7f9544db0861ec0</w:t>
      </w:r>
      <w:proofErr w:type="gramEnd"/>
    </w:p>
    <w:p w14:paraId="5F143E22" w14:textId="77777777" w:rsidR="004F6396" w:rsidRDefault="004F6396" w:rsidP="004F6396">
      <w:r>
        <w:t>Author: Cindy Malone &lt;cindy.kmalone13@gmail.com&gt;</w:t>
      </w:r>
    </w:p>
    <w:p w14:paraId="26A07FC3" w14:textId="77777777" w:rsidR="004F6396" w:rsidRDefault="004F6396" w:rsidP="004F6396">
      <w:r>
        <w:t>Date:   Wed Jan 27 20:56:56 2021 -0600</w:t>
      </w:r>
    </w:p>
    <w:p w14:paraId="76521468" w14:textId="77777777" w:rsidR="004F6396" w:rsidRDefault="004F6396" w:rsidP="004F6396"/>
    <w:p w14:paraId="45E5DF4E" w14:textId="77777777" w:rsidR="004F6396" w:rsidRDefault="004F6396" w:rsidP="004F6396">
      <w:r>
        <w:lastRenderedPageBreak/>
        <w:t xml:space="preserve">    adding Homework01</w:t>
      </w:r>
    </w:p>
    <w:p w14:paraId="1EB48130" w14:textId="77777777" w:rsidR="004F6396" w:rsidRDefault="004F6396" w:rsidP="004F6396"/>
    <w:p w14:paraId="0DCCDDB7" w14:textId="7269BF32" w:rsidR="004F6396" w:rsidRDefault="004F6396" w:rsidP="004F6396">
      <w:r>
        <w:t xml:space="preserve">commit </w:t>
      </w:r>
      <w:proofErr w:type="gramStart"/>
      <w:r>
        <w:t>b145dc2f8bcaf3cb306042596f7001091092c995</w:t>
      </w:r>
      <w:proofErr w:type="gramEnd"/>
    </w:p>
    <w:p w14:paraId="07626FB4" w14:textId="77777777" w:rsidR="004F6396" w:rsidRDefault="004F6396" w:rsidP="004F6396">
      <w:r>
        <w:t>Author: Cindy Malone &lt;cindy.kmalone13@gmail.com&gt;</w:t>
      </w:r>
    </w:p>
    <w:p w14:paraId="66640509" w14:textId="77777777" w:rsidR="004F6396" w:rsidRDefault="004F6396" w:rsidP="004F6396">
      <w:r>
        <w:t>Date:   Wed Jan 27 12:55:44 2021 -0600</w:t>
      </w:r>
    </w:p>
    <w:p w14:paraId="26221066" w14:textId="77777777" w:rsidR="004F6396" w:rsidRDefault="004F6396" w:rsidP="004F6396"/>
    <w:p w14:paraId="03DBE2A3" w14:textId="77777777" w:rsidR="004F6396" w:rsidRDefault="004F6396" w:rsidP="004F6396">
      <w:r>
        <w:t xml:space="preserve">    changed footer </w:t>
      </w:r>
      <w:proofErr w:type="gramStart"/>
      <w:r>
        <w:t>location</w:t>
      </w:r>
      <w:proofErr w:type="gramEnd"/>
    </w:p>
    <w:p w14:paraId="259248EE" w14:textId="77777777" w:rsidR="004F6396" w:rsidRDefault="004F6396" w:rsidP="004F6396"/>
    <w:p w14:paraId="78049166" w14:textId="77777777" w:rsidR="004F6396" w:rsidRDefault="004F6396" w:rsidP="004F6396">
      <w:r>
        <w:t xml:space="preserve">commit </w:t>
      </w:r>
      <w:proofErr w:type="gramStart"/>
      <w:r>
        <w:t>15020af6197f498d722efcee91c3175a3d606d8c</w:t>
      </w:r>
      <w:proofErr w:type="gramEnd"/>
    </w:p>
    <w:p w14:paraId="624AE612" w14:textId="77777777" w:rsidR="004F6396" w:rsidRDefault="004F6396" w:rsidP="004F6396">
      <w:r>
        <w:t>Author: Cindy Malone &lt;cindy.kmalone13@gmail.com&gt;</w:t>
      </w:r>
    </w:p>
    <w:p w14:paraId="6E692FA8" w14:textId="77777777" w:rsidR="004F6396" w:rsidRDefault="004F6396" w:rsidP="004F6396">
      <w:r>
        <w:t>Date:   Thu Jan 21 16:23:34 2021 -0600</w:t>
      </w:r>
    </w:p>
    <w:p w14:paraId="5456282E" w14:textId="77777777" w:rsidR="004F6396" w:rsidRDefault="004F6396" w:rsidP="004F6396"/>
    <w:p w14:paraId="08505923" w14:textId="77777777" w:rsidR="004F6396" w:rsidRDefault="004F6396" w:rsidP="004F6396">
      <w:r>
        <w:t xml:space="preserve">    added blurb for music </w:t>
      </w:r>
      <w:proofErr w:type="gramStart"/>
      <w:r>
        <w:t>section</w:t>
      </w:r>
      <w:proofErr w:type="gramEnd"/>
    </w:p>
    <w:p w14:paraId="0D7840D3" w14:textId="77777777" w:rsidR="004F6396" w:rsidRDefault="004F6396" w:rsidP="004F6396"/>
    <w:p w14:paraId="595B9F77" w14:textId="77777777" w:rsidR="004F6396" w:rsidRDefault="004F6396" w:rsidP="004F6396">
      <w:r>
        <w:t xml:space="preserve">commit </w:t>
      </w:r>
      <w:proofErr w:type="gramStart"/>
      <w:r>
        <w:t>d5c11103d3e0c62fe14303078b1358481ccc43ed</w:t>
      </w:r>
      <w:proofErr w:type="gramEnd"/>
    </w:p>
    <w:p w14:paraId="2B0176A4" w14:textId="77777777" w:rsidR="004F6396" w:rsidRDefault="004F6396" w:rsidP="004F6396">
      <w:r>
        <w:t>Author: Cindy Malone &lt;cindy.kmalone13@gmail.com&gt;</w:t>
      </w:r>
    </w:p>
    <w:p w14:paraId="72314652" w14:textId="60F8358C" w:rsidR="004F6396" w:rsidRDefault="004F6396" w:rsidP="004F6396">
      <w:r>
        <w:t>Date:   Thu Jan 21 16:11:11 2021 -0600</w:t>
      </w:r>
    </w:p>
    <w:p w14:paraId="6763A256" w14:textId="77777777" w:rsidR="004F6396" w:rsidRDefault="004F6396" w:rsidP="004F6396"/>
    <w:p w14:paraId="7457A278" w14:textId="77777777" w:rsidR="004F6396" w:rsidRDefault="004F6396" w:rsidP="004F6396">
      <w:r>
        <w:t xml:space="preserve">    finalized homework00 done.</w:t>
      </w:r>
    </w:p>
    <w:p w14:paraId="6100BEA4" w14:textId="77777777" w:rsidR="004F6396" w:rsidRDefault="004F6396" w:rsidP="004F6396"/>
    <w:p w14:paraId="749E8CE4" w14:textId="77777777" w:rsidR="004F6396" w:rsidRDefault="004F6396" w:rsidP="004F6396">
      <w:r>
        <w:t xml:space="preserve">commit </w:t>
      </w:r>
      <w:proofErr w:type="gramStart"/>
      <w:r>
        <w:t>ab5a4c90a04377a5f996c413b3d2112c2b9845d8</w:t>
      </w:r>
      <w:proofErr w:type="gramEnd"/>
    </w:p>
    <w:p w14:paraId="018FF594" w14:textId="77777777" w:rsidR="004F6396" w:rsidRDefault="004F6396" w:rsidP="004F6396">
      <w:r>
        <w:t>Author: Cindy Malone &lt;cindy.kmalone13@gmail.com&gt;</w:t>
      </w:r>
    </w:p>
    <w:p w14:paraId="0ACCCDDD" w14:textId="77777777" w:rsidR="004F6396" w:rsidRDefault="004F6396" w:rsidP="004F6396">
      <w:r>
        <w:t>Date:   Thu Jan 21 16:09:02 2021 -0600</w:t>
      </w:r>
    </w:p>
    <w:p w14:paraId="6E02595F" w14:textId="77777777" w:rsidR="004F6396" w:rsidRDefault="004F6396" w:rsidP="004F6396"/>
    <w:p w14:paraId="6B2B7ECB" w14:textId="77777777" w:rsidR="004F6396" w:rsidRDefault="004F6396" w:rsidP="004F6396">
      <w:r>
        <w:t xml:space="preserve">    all files within are done.</w:t>
      </w:r>
    </w:p>
    <w:p w14:paraId="7EAC1BEA" w14:textId="2F0A1E90" w:rsidR="004F6396" w:rsidRDefault="004F6396" w:rsidP="004F6396"/>
    <w:p w14:paraId="2BB7EF0C" w14:textId="77777777" w:rsidR="004F6396" w:rsidRDefault="004F6396" w:rsidP="004F6396">
      <w:r>
        <w:t xml:space="preserve">commit </w:t>
      </w:r>
      <w:proofErr w:type="gramStart"/>
      <w:r>
        <w:t>7673742f9b8c6b6e49516712699c8e807dd5ff0e</w:t>
      </w:r>
      <w:proofErr w:type="gramEnd"/>
    </w:p>
    <w:p w14:paraId="4A5A6FC2" w14:textId="77777777" w:rsidR="004F6396" w:rsidRDefault="004F6396" w:rsidP="004F6396">
      <w:r>
        <w:t>Author: Cindy Malone &lt;cindy.kmalone13@gmail.com&gt;</w:t>
      </w:r>
    </w:p>
    <w:p w14:paraId="0A7E3B7F" w14:textId="77777777" w:rsidR="004F6396" w:rsidRDefault="004F6396" w:rsidP="004F6396">
      <w:r>
        <w:t>Date:   Thu Jan 21 12:49:36 2021 -0600</w:t>
      </w:r>
    </w:p>
    <w:p w14:paraId="27BD3EB2" w14:textId="3F641025" w:rsidR="004F6396" w:rsidRDefault="004F6396" w:rsidP="004F6396"/>
    <w:p w14:paraId="221AF80D" w14:textId="2303F213" w:rsidR="004F6396" w:rsidRDefault="004F6396" w:rsidP="004F6396">
      <w:r>
        <w:t xml:space="preserve">    changes to index.html for table purposes</w:t>
      </w:r>
    </w:p>
    <w:p w14:paraId="7FAAC5D6" w14:textId="161507AA" w:rsidR="004F6396" w:rsidRDefault="004F6396" w:rsidP="004F6396"/>
    <w:p w14:paraId="5574AF02" w14:textId="77777777" w:rsidR="004F6396" w:rsidRDefault="004F6396" w:rsidP="004F6396">
      <w:r>
        <w:t xml:space="preserve">commit </w:t>
      </w:r>
      <w:proofErr w:type="gramStart"/>
      <w:r>
        <w:t>097a0acce68cdadcb0076fd32874cd4e2af5bcbc</w:t>
      </w:r>
      <w:proofErr w:type="gramEnd"/>
    </w:p>
    <w:p w14:paraId="786ABAC3" w14:textId="77777777" w:rsidR="004F6396" w:rsidRDefault="004F6396" w:rsidP="004F6396">
      <w:r>
        <w:t>Author: Cindy Malone &lt;cindy.kmalone13@gmail.com&gt;</w:t>
      </w:r>
    </w:p>
    <w:p w14:paraId="318BBF48" w14:textId="77777777" w:rsidR="004F6396" w:rsidRDefault="004F6396" w:rsidP="004F6396">
      <w:r>
        <w:t>Date:   Wed Jan 20 22:16:51 2021 -0600</w:t>
      </w:r>
    </w:p>
    <w:p w14:paraId="5935EB1F" w14:textId="77777777" w:rsidR="004F6396" w:rsidRDefault="004F6396" w:rsidP="004F6396"/>
    <w:p w14:paraId="0489E66C" w14:textId="773889BD" w:rsidR="004F6396" w:rsidRDefault="004F6396" w:rsidP="004F6396">
      <w:r>
        <w:t xml:space="preserve">    added </w:t>
      </w:r>
      <w:proofErr w:type="gramStart"/>
      <w:r>
        <w:t>file</w:t>
      </w:r>
      <w:proofErr w:type="gramEnd"/>
    </w:p>
    <w:p w14:paraId="39596EC3" w14:textId="77777777" w:rsidR="004F6396" w:rsidRDefault="004F6396" w:rsidP="004F6396"/>
    <w:p w14:paraId="36FB0B27" w14:textId="589E8D71" w:rsidR="004F6396" w:rsidRDefault="004F6396" w:rsidP="004F6396">
      <w:r>
        <w:t xml:space="preserve">commit </w:t>
      </w:r>
      <w:proofErr w:type="gramStart"/>
      <w:r>
        <w:t>4638539710e3205997cd557a3e50c2f248c06915</w:t>
      </w:r>
      <w:proofErr w:type="gramEnd"/>
    </w:p>
    <w:p w14:paraId="2D247D80" w14:textId="1751587C" w:rsidR="004F6396" w:rsidRDefault="004F6396" w:rsidP="004F6396">
      <w:r>
        <w:t>Author: Cindy Malone &lt;cindy.kmalone13@gmail.com&gt;</w:t>
      </w:r>
    </w:p>
    <w:p w14:paraId="441CADB1" w14:textId="1B402A02" w:rsidR="004F6396" w:rsidRDefault="004F6396" w:rsidP="004F6396"/>
    <w:p w14:paraId="079845E1" w14:textId="64BE7EE7" w:rsidR="004F6396" w:rsidRDefault="004F6396" w:rsidP="004F6396"/>
    <w:p w14:paraId="7B1740C0" w14:textId="461C07FA" w:rsidR="004F6396" w:rsidRDefault="004F6396" w:rsidP="004F6396"/>
    <w:p w14:paraId="3C6ACFF9" w14:textId="68B9483D" w:rsidR="004F6396" w:rsidRDefault="004F6396" w:rsidP="004F6396"/>
    <w:p w14:paraId="271542A0" w14:textId="75A9AE44" w:rsidR="004F6396" w:rsidRDefault="004F6396" w:rsidP="004F6396"/>
    <w:p w14:paraId="098F651C" w14:textId="5D26A721" w:rsidR="004F6396" w:rsidRDefault="004F6396" w:rsidP="004F6396"/>
    <w:p w14:paraId="2EE69387" w14:textId="5EB66327" w:rsidR="004F6396" w:rsidRDefault="004F6396" w:rsidP="004F6396"/>
    <w:p w14:paraId="1606C974" w14:textId="77777777" w:rsidR="004F6396" w:rsidRDefault="004F6396" w:rsidP="004F6396"/>
    <w:sectPr w:rsidR="004F6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396"/>
    <w:rsid w:val="004F6396"/>
    <w:rsid w:val="00645252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6903F"/>
  <w15:chartTrackingRefBased/>
  <w15:docId w15:val="{F9832FCC-BF84-4CE7-A852-937418D1F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dy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4</TotalTime>
  <Pages>4</Pages>
  <Words>891</Words>
  <Characters>5081</Characters>
  <Application>Microsoft Office Word</Application>
  <DocSecurity>0</DocSecurity>
  <Lines>42</Lines>
  <Paragraphs>11</Paragraphs>
  <ScaleCrop>false</ScaleCrop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Malone</dc:creator>
  <cp:keywords/>
  <dc:description/>
  <cp:lastModifiedBy>Cindy Malone</cp:lastModifiedBy>
  <cp:revision>1</cp:revision>
  <dcterms:created xsi:type="dcterms:W3CDTF">2021-01-28T03:28:00Z</dcterms:created>
  <dcterms:modified xsi:type="dcterms:W3CDTF">2021-01-28T03:32:00Z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